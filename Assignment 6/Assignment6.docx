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CE4D7" w14:textId="77777777" w:rsidR="00CE4392" w:rsidRDefault="00CE4392" w:rsidP="00CE4392">
      <w:pPr>
        <w:rPr>
          <w:rFonts w:ascii="Times New Roman" w:hAnsi="Times New Roman" w:cs="Times New Roman"/>
        </w:rPr>
      </w:pPr>
      <w:r w:rsidRPr="00E03E13">
        <w:rPr>
          <w:rFonts w:ascii="Times New Roman" w:hAnsi="Times New Roman" w:cs="Times New Roman"/>
          <w:b/>
          <w:bCs/>
        </w:rPr>
        <w:t>Name:</w:t>
      </w:r>
      <w:r w:rsidRPr="00E03E13">
        <w:rPr>
          <w:rFonts w:ascii="Times New Roman" w:hAnsi="Times New Roman" w:cs="Times New Roman"/>
        </w:rPr>
        <w:t xml:space="preserve"> Pushkar Charkha</w:t>
      </w:r>
    </w:p>
    <w:p w14:paraId="5013E75E" w14:textId="77777777" w:rsidR="00CE4392" w:rsidRDefault="00CE4392" w:rsidP="00CE4392">
      <w:pPr>
        <w:rPr>
          <w:rFonts w:ascii="Times New Roman" w:hAnsi="Times New Roman" w:cs="Times New Roman"/>
        </w:rPr>
      </w:pPr>
      <w:r w:rsidRPr="00E03E13">
        <w:rPr>
          <w:rFonts w:ascii="Times New Roman" w:hAnsi="Times New Roman" w:cs="Times New Roman"/>
          <w:b/>
          <w:bCs/>
        </w:rPr>
        <w:t>Roll no:</w:t>
      </w:r>
      <w:r w:rsidRPr="00E03E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281002</w:t>
      </w:r>
    </w:p>
    <w:p w14:paraId="269FE421" w14:textId="77777777" w:rsidR="00CE4392" w:rsidRDefault="00CE4392" w:rsidP="00CE4392">
      <w:pPr>
        <w:rPr>
          <w:rFonts w:ascii="Times New Roman" w:hAnsi="Times New Roman" w:cs="Times New Roman"/>
        </w:rPr>
      </w:pPr>
      <w:r w:rsidRPr="00E03E13">
        <w:rPr>
          <w:rFonts w:ascii="Times New Roman" w:hAnsi="Times New Roman" w:cs="Times New Roman"/>
          <w:b/>
          <w:bCs/>
        </w:rPr>
        <w:t>Batch:</w:t>
      </w:r>
      <w:r w:rsidRPr="00E03E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A1</w:t>
      </w:r>
    </w:p>
    <w:p w14:paraId="5EC1E907" w14:textId="571CEC77" w:rsidR="00E03E13" w:rsidRPr="00E03E13" w:rsidRDefault="00E03E13" w:rsidP="00E03E13">
      <w:pPr>
        <w:ind w:left="3545"/>
        <w:rPr>
          <w:rFonts w:ascii="Times New Roman" w:hAnsi="Times New Roman" w:cs="Times New Roman"/>
          <w:b/>
          <w:bCs/>
          <w:u w:val="single"/>
        </w:rPr>
      </w:pPr>
      <w:r w:rsidRPr="00E03E13">
        <w:rPr>
          <w:rFonts w:ascii="Times New Roman" w:hAnsi="Times New Roman" w:cs="Times New Roman"/>
          <w:b/>
          <w:bCs/>
          <w:u w:val="single"/>
        </w:rPr>
        <w:t xml:space="preserve">Assignment </w:t>
      </w:r>
      <w:r w:rsidR="0088488D">
        <w:rPr>
          <w:rFonts w:ascii="Times New Roman" w:hAnsi="Times New Roman" w:cs="Times New Roman"/>
          <w:b/>
          <w:bCs/>
          <w:u w:val="single"/>
        </w:rPr>
        <w:t>6</w:t>
      </w:r>
    </w:p>
    <w:p w14:paraId="6A29DE67" w14:textId="77777777" w:rsidR="00E03E13" w:rsidRDefault="00E03E13" w:rsidP="00E03E13">
      <w:pPr>
        <w:rPr>
          <w:rFonts w:ascii="Times New Roman" w:hAnsi="Times New Roman" w:cs="Times New Roman"/>
          <w:b/>
          <w:bCs/>
        </w:rPr>
      </w:pPr>
      <w:r w:rsidRPr="00E03E13">
        <w:rPr>
          <w:rFonts w:ascii="Times New Roman" w:hAnsi="Times New Roman" w:cs="Times New Roman"/>
          <w:b/>
          <w:bCs/>
        </w:rPr>
        <w:t>Statement:</w:t>
      </w:r>
    </w:p>
    <w:p w14:paraId="3EF43167" w14:textId="77777777" w:rsidR="00CE4392" w:rsidRDefault="00CE4392" w:rsidP="00E03E13">
      <w:pPr>
        <w:rPr>
          <w:rFonts w:ascii="Times New Roman" w:hAnsi="Times New Roman" w:cs="Times New Roman"/>
          <w:b/>
          <w:bCs/>
        </w:rPr>
      </w:pPr>
    </w:p>
    <w:p w14:paraId="4D5CC5E1" w14:textId="68192043" w:rsidR="0088488D" w:rsidRPr="00CE4392" w:rsidRDefault="00CE4392" w:rsidP="0088488D">
      <w:pPr>
        <w:jc w:val="both"/>
        <w:rPr>
          <w:rFonts w:ascii="Times New Roman" w:hAnsi="Times New Roman" w:cs="Times New Roman"/>
          <w:b/>
          <w:bCs/>
        </w:rPr>
      </w:pPr>
      <w:r w:rsidRPr="00CE4392">
        <w:rPr>
          <w:rFonts w:ascii="Times New Roman" w:hAnsi="Times New Roman" w:cs="Times New Roman"/>
        </w:rPr>
        <w:t xml:space="preserve">Q. </w:t>
      </w:r>
      <w:r w:rsidR="0088488D" w:rsidRPr="00CE4392">
        <w:rPr>
          <w:rFonts w:ascii="Times New Roman" w:hAnsi="Times New Roman" w:cs="Times New Roman"/>
        </w:rPr>
        <w:t>Download the temperatures dataset from following link:</w:t>
      </w:r>
    </w:p>
    <w:p w14:paraId="7B2018E9" w14:textId="77777777" w:rsidR="0088488D" w:rsidRPr="00CE4392" w:rsidRDefault="0088488D" w:rsidP="0088488D">
      <w:pPr>
        <w:jc w:val="both"/>
        <w:rPr>
          <w:rFonts w:ascii="Times New Roman" w:hAnsi="Times New Roman" w:cs="Times New Roman"/>
        </w:rPr>
      </w:pPr>
      <w:hyperlink r:id="rId5" w:tgtFrame="_blank" w:history="1">
        <w:r w:rsidRPr="00CE4392">
          <w:rPr>
            <w:rStyle w:val="Hyperlink"/>
            <w:rFonts w:ascii="Times New Roman" w:hAnsi="Times New Roman" w:cs="Times New Roman"/>
            <w:color w:val="2962FF"/>
            <w:spacing w:val="3"/>
          </w:rPr>
          <w:t>https://www.kaggle.com/datasets/venky73/temperatures-of-india</w:t>
        </w:r>
      </w:hyperlink>
      <w:r w:rsidRPr="00CE4392">
        <w:rPr>
          <w:rFonts w:ascii="Times New Roman" w:hAnsi="Times New Roman" w:cs="Times New Roman"/>
        </w:rPr>
        <w:t>.</w:t>
      </w:r>
    </w:p>
    <w:p w14:paraId="19688A20" w14:textId="77777777" w:rsidR="0088488D" w:rsidRPr="00CE4392" w:rsidRDefault="0088488D" w:rsidP="0088488D">
      <w:pPr>
        <w:jc w:val="both"/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This data consists of temperatures of INDIA averaging the temperatures of all places month-wise.</w:t>
      </w:r>
    </w:p>
    <w:p w14:paraId="5A879B41" w14:textId="77777777" w:rsidR="0088488D" w:rsidRPr="00CE4392" w:rsidRDefault="0088488D" w:rsidP="0088488D">
      <w:pPr>
        <w:jc w:val="both"/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Temperature values are recorded in CELSIUS.</w:t>
      </w:r>
    </w:p>
    <w:p w14:paraId="1F5BFE35" w14:textId="77777777" w:rsidR="0088488D" w:rsidRPr="00CE4392" w:rsidRDefault="0088488D" w:rsidP="0088488D">
      <w:pPr>
        <w:jc w:val="both"/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a) Apply Linear Regression using a suitable library function and predict the Month-wise temperature.</w:t>
      </w:r>
    </w:p>
    <w:p w14:paraId="2733F8D1" w14:textId="77777777" w:rsidR="0088488D" w:rsidRPr="00CE4392" w:rsidRDefault="0088488D" w:rsidP="0088488D">
      <w:pPr>
        <w:jc w:val="both"/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b) Assess the performance of regression models using MSE, MAE and R-Square metrics</w:t>
      </w:r>
    </w:p>
    <w:p w14:paraId="0FDD414C" w14:textId="77777777" w:rsidR="0088488D" w:rsidRPr="00CE4392" w:rsidRDefault="0088488D" w:rsidP="0088488D">
      <w:pPr>
        <w:jc w:val="both"/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c) Visualize a simple regression model.</w:t>
      </w:r>
    </w:p>
    <w:p w14:paraId="6CB57B34" w14:textId="7A307A8D" w:rsidR="00E03E13" w:rsidRPr="00CE4392" w:rsidRDefault="00E03E13" w:rsidP="00E03E13">
      <w:pPr>
        <w:rPr>
          <w:rFonts w:ascii="Times New Roman" w:hAnsi="Times New Roman" w:cs="Times New Roman"/>
        </w:rPr>
      </w:pPr>
    </w:p>
    <w:p w14:paraId="71A07821" w14:textId="77777777" w:rsidR="0088488D" w:rsidRPr="00CE4392" w:rsidRDefault="0088488D" w:rsidP="0088488D">
      <w:pPr>
        <w:rPr>
          <w:rFonts w:ascii="Times New Roman" w:hAnsi="Times New Roman" w:cs="Times New Roman"/>
          <w:b/>
          <w:bCs/>
        </w:rPr>
      </w:pPr>
      <w:r w:rsidRPr="00CE4392">
        <w:rPr>
          <w:rFonts w:ascii="Times New Roman" w:hAnsi="Times New Roman" w:cs="Times New Roman"/>
          <w:b/>
          <w:bCs/>
        </w:rPr>
        <w:t>Objective:</w:t>
      </w:r>
    </w:p>
    <w:p w14:paraId="6C09FF46" w14:textId="77777777" w:rsidR="00CE4392" w:rsidRPr="00CE4392" w:rsidRDefault="00CE4392" w:rsidP="0088488D">
      <w:pPr>
        <w:rPr>
          <w:rFonts w:ascii="Times New Roman" w:hAnsi="Times New Roman" w:cs="Times New Roman"/>
          <w:b/>
          <w:bCs/>
        </w:rPr>
      </w:pPr>
    </w:p>
    <w:p w14:paraId="342D79C8" w14:textId="77777777" w:rsidR="0088488D" w:rsidRPr="00CE4392" w:rsidRDefault="0088488D" w:rsidP="0088488D">
      <w:pPr>
        <w:ind w:firstLine="709"/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This assignment will assist us in understanding the applications of linear regression and how predictions can be made using it.</w:t>
      </w:r>
    </w:p>
    <w:p w14:paraId="01C75CAE" w14:textId="77777777" w:rsidR="00CE4392" w:rsidRPr="00CE4392" w:rsidRDefault="00CE4392" w:rsidP="0088488D">
      <w:pPr>
        <w:ind w:firstLine="709"/>
        <w:rPr>
          <w:rFonts w:ascii="Times New Roman" w:hAnsi="Times New Roman" w:cs="Times New Roman"/>
        </w:rPr>
      </w:pPr>
    </w:p>
    <w:p w14:paraId="4FA5C7CB" w14:textId="77777777" w:rsidR="0088488D" w:rsidRPr="00CE4392" w:rsidRDefault="0088488D" w:rsidP="0088488D">
      <w:pPr>
        <w:rPr>
          <w:rFonts w:ascii="Times New Roman" w:hAnsi="Times New Roman" w:cs="Times New Roman"/>
          <w:b/>
          <w:bCs/>
        </w:rPr>
      </w:pPr>
      <w:r w:rsidRPr="00CE4392">
        <w:rPr>
          <w:rFonts w:ascii="Times New Roman" w:hAnsi="Times New Roman" w:cs="Times New Roman"/>
          <w:b/>
          <w:bCs/>
        </w:rPr>
        <w:t>Resources Used:</w:t>
      </w:r>
    </w:p>
    <w:p w14:paraId="38A147F9" w14:textId="77777777" w:rsidR="00CE4392" w:rsidRPr="00CE4392" w:rsidRDefault="00CE4392" w:rsidP="0088488D">
      <w:pPr>
        <w:rPr>
          <w:rFonts w:ascii="Times New Roman" w:hAnsi="Times New Roman" w:cs="Times New Roman"/>
        </w:rPr>
      </w:pPr>
    </w:p>
    <w:p w14:paraId="25EEA44B" w14:textId="77777777" w:rsidR="0088488D" w:rsidRPr="00CE4392" w:rsidRDefault="0088488D" w:rsidP="0088488D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Software: Python 3.x, Google Colab</w:t>
      </w:r>
    </w:p>
    <w:p w14:paraId="4F219A27" w14:textId="77777777" w:rsidR="0088488D" w:rsidRPr="00CE4392" w:rsidRDefault="0088488D" w:rsidP="0088488D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Libraries: NumPy, Matplotlib, Scikit-learn</w:t>
      </w:r>
    </w:p>
    <w:p w14:paraId="6FC9F5FE" w14:textId="77777777" w:rsidR="00CE4392" w:rsidRPr="00CE4392" w:rsidRDefault="00CE4392" w:rsidP="00CE4392">
      <w:pPr>
        <w:ind w:left="720"/>
        <w:rPr>
          <w:rFonts w:ascii="Times New Roman" w:hAnsi="Times New Roman" w:cs="Times New Roman"/>
        </w:rPr>
      </w:pPr>
    </w:p>
    <w:p w14:paraId="572399E4" w14:textId="77777777" w:rsidR="0088488D" w:rsidRPr="00CE4392" w:rsidRDefault="0088488D" w:rsidP="0088488D">
      <w:pPr>
        <w:rPr>
          <w:rFonts w:ascii="Times New Roman" w:hAnsi="Times New Roman" w:cs="Times New Roman"/>
          <w:b/>
          <w:bCs/>
        </w:rPr>
      </w:pPr>
      <w:r w:rsidRPr="00CE4392">
        <w:rPr>
          <w:rFonts w:ascii="Times New Roman" w:hAnsi="Times New Roman" w:cs="Times New Roman"/>
          <w:b/>
          <w:bCs/>
        </w:rPr>
        <w:t>Introduction to Linear Regression:</w:t>
      </w:r>
    </w:p>
    <w:p w14:paraId="659415CE" w14:textId="77777777" w:rsidR="00CE4392" w:rsidRPr="00CE4392" w:rsidRDefault="00CE4392" w:rsidP="0088488D">
      <w:pPr>
        <w:rPr>
          <w:rFonts w:ascii="Times New Roman" w:hAnsi="Times New Roman" w:cs="Times New Roman"/>
        </w:rPr>
      </w:pPr>
    </w:p>
    <w:p w14:paraId="0BD3A3DC" w14:textId="77777777" w:rsidR="0088488D" w:rsidRPr="00CE4392" w:rsidRDefault="0088488D" w:rsidP="0088488D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Linear regression is a statistical technique used for forecasting analysis.</w:t>
      </w:r>
    </w:p>
    <w:p w14:paraId="5141F534" w14:textId="77777777" w:rsidR="0088488D" w:rsidRPr="00CE4392" w:rsidRDefault="0088488D" w:rsidP="0088488D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Predictions are made using linear regression for continuous numerical variables such as sales, earnings, age, and product price.</w:t>
      </w:r>
    </w:p>
    <w:p w14:paraId="6A68B443" w14:textId="77777777" w:rsidR="0088488D" w:rsidRPr="00CE4392" w:rsidRDefault="0088488D" w:rsidP="0088488D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It models a linear relationship between one or more independent variables (X) and a dependent variable (Y).</w:t>
      </w:r>
    </w:p>
    <w:p w14:paraId="3B540306" w14:textId="77777777" w:rsidR="00CE4392" w:rsidRPr="00CE4392" w:rsidRDefault="00CE4392" w:rsidP="00CE4392">
      <w:pPr>
        <w:ind w:left="720"/>
        <w:rPr>
          <w:rFonts w:ascii="Times New Roman" w:hAnsi="Times New Roman" w:cs="Times New Roman"/>
        </w:rPr>
      </w:pPr>
    </w:p>
    <w:p w14:paraId="4DD86F84" w14:textId="77777777" w:rsidR="0088488D" w:rsidRPr="00CE4392" w:rsidRDefault="0088488D" w:rsidP="0088488D">
      <w:pPr>
        <w:rPr>
          <w:rFonts w:ascii="Times New Roman" w:hAnsi="Times New Roman" w:cs="Times New Roman"/>
          <w:b/>
          <w:bCs/>
        </w:rPr>
      </w:pPr>
      <w:r w:rsidRPr="00CE4392">
        <w:rPr>
          <w:rFonts w:ascii="Times New Roman" w:hAnsi="Times New Roman" w:cs="Times New Roman"/>
          <w:b/>
          <w:bCs/>
        </w:rPr>
        <w:t>Types of Linear Regression:</w:t>
      </w:r>
    </w:p>
    <w:p w14:paraId="500A7FE3" w14:textId="77777777" w:rsidR="00CE4392" w:rsidRPr="00CE4392" w:rsidRDefault="00CE4392" w:rsidP="0088488D">
      <w:pPr>
        <w:rPr>
          <w:rFonts w:ascii="Times New Roman" w:hAnsi="Times New Roman" w:cs="Times New Roman"/>
        </w:rPr>
      </w:pPr>
    </w:p>
    <w:p w14:paraId="033AFA7E" w14:textId="77777777" w:rsidR="0088488D" w:rsidRPr="00CE4392" w:rsidRDefault="0088488D" w:rsidP="0088488D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Simple Linear Regression: Uses one independent variable to predict the dependent variable.</w:t>
      </w:r>
    </w:p>
    <w:p w14:paraId="08A85798" w14:textId="77777777" w:rsidR="0088488D" w:rsidRPr="00CE4392" w:rsidRDefault="0088488D" w:rsidP="0088488D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Multiple Linear Regression: Uses multiple independent variables to predict the dependent variable.</w:t>
      </w:r>
    </w:p>
    <w:p w14:paraId="49A95848" w14:textId="77777777" w:rsidR="00CE4392" w:rsidRPr="00CE4392" w:rsidRDefault="00CE4392" w:rsidP="00CE4392">
      <w:pPr>
        <w:ind w:left="720"/>
        <w:rPr>
          <w:rFonts w:ascii="Times New Roman" w:hAnsi="Times New Roman" w:cs="Times New Roman"/>
        </w:rPr>
      </w:pPr>
    </w:p>
    <w:p w14:paraId="3D350EF4" w14:textId="77777777" w:rsidR="0088488D" w:rsidRPr="00CE4392" w:rsidRDefault="0088488D" w:rsidP="0088488D">
      <w:pPr>
        <w:rPr>
          <w:rFonts w:ascii="Times New Roman" w:hAnsi="Times New Roman" w:cs="Times New Roman"/>
          <w:b/>
          <w:bCs/>
        </w:rPr>
      </w:pPr>
      <w:r w:rsidRPr="00CE4392">
        <w:rPr>
          <w:rFonts w:ascii="Times New Roman" w:hAnsi="Times New Roman" w:cs="Times New Roman"/>
          <w:b/>
          <w:bCs/>
        </w:rPr>
        <w:t>Applications of Simple Linear Regression:</w:t>
      </w:r>
    </w:p>
    <w:p w14:paraId="7B397CAA" w14:textId="77777777" w:rsidR="00CE4392" w:rsidRPr="00CE4392" w:rsidRDefault="00CE4392" w:rsidP="0088488D">
      <w:pPr>
        <w:rPr>
          <w:rFonts w:ascii="Times New Roman" w:hAnsi="Times New Roman" w:cs="Times New Roman"/>
        </w:rPr>
      </w:pPr>
    </w:p>
    <w:p w14:paraId="378B81F8" w14:textId="77777777" w:rsidR="0088488D" w:rsidRPr="00CE4392" w:rsidRDefault="0088488D" w:rsidP="0088488D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Student Grades Prediction: Exam scores depend on the number of study hours (independent variable).</w:t>
      </w:r>
    </w:p>
    <w:p w14:paraId="7E05E1C1" w14:textId="77777777" w:rsidR="0088488D" w:rsidRPr="00CE4392" w:rsidRDefault="0088488D" w:rsidP="0088488D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Agricultural Yield Estimation: Yield depends on rainfall data.</w:t>
      </w:r>
    </w:p>
    <w:p w14:paraId="42B2A113" w14:textId="77777777" w:rsidR="0088488D" w:rsidRPr="00CE4392" w:rsidRDefault="0088488D" w:rsidP="0088488D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Salary Prediction: Experience determines salary.</w:t>
      </w:r>
    </w:p>
    <w:p w14:paraId="0CF597DD" w14:textId="77777777" w:rsidR="00CE4392" w:rsidRPr="00CE4392" w:rsidRDefault="00CE4392" w:rsidP="00CE4392">
      <w:pPr>
        <w:ind w:left="720"/>
        <w:rPr>
          <w:rFonts w:ascii="Times New Roman" w:hAnsi="Times New Roman" w:cs="Times New Roman"/>
        </w:rPr>
      </w:pPr>
    </w:p>
    <w:p w14:paraId="59DA2866" w14:textId="77777777" w:rsidR="0088488D" w:rsidRPr="00CE4392" w:rsidRDefault="0088488D" w:rsidP="0088488D">
      <w:pPr>
        <w:rPr>
          <w:rFonts w:ascii="Times New Roman" w:hAnsi="Times New Roman" w:cs="Times New Roman"/>
          <w:b/>
          <w:bCs/>
        </w:rPr>
      </w:pPr>
      <w:r w:rsidRPr="00CE4392">
        <w:rPr>
          <w:rFonts w:ascii="Times New Roman" w:hAnsi="Times New Roman" w:cs="Times New Roman"/>
          <w:b/>
          <w:bCs/>
        </w:rPr>
        <w:t>Limitations of Simple Linear Regression:</w:t>
      </w:r>
    </w:p>
    <w:p w14:paraId="6CBC36AD" w14:textId="77777777" w:rsidR="00CE4392" w:rsidRPr="00CE4392" w:rsidRDefault="00CE4392" w:rsidP="0088488D">
      <w:pPr>
        <w:rPr>
          <w:rFonts w:ascii="Times New Roman" w:hAnsi="Times New Roman" w:cs="Times New Roman"/>
        </w:rPr>
      </w:pPr>
    </w:p>
    <w:p w14:paraId="214CAA5F" w14:textId="77777777" w:rsidR="0088488D" w:rsidRPr="00CE4392" w:rsidRDefault="0088488D" w:rsidP="0088488D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Assumes Linearity: The model assumes a straight-line relationship, which may not always hold.</w:t>
      </w:r>
    </w:p>
    <w:p w14:paraId="1530C5C5" w14:textId="77777777" w:rsidR="0088488D" w:rsidRPr="00CE4392" w:rsidRDefault="0088488D" w:rsidP="0088488D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Sensitive to Outliers: Outliers can significantly impact model performance.</w:t>
      </w:r>
    </w:p>
    <w:p w14:paraId="0B1FE672" w14:textId="77777777" w:rsidR="0088488D" w:rsidRPr="00CE4392" w:rsidRDefault="0088488D" w:rsidP="0088488D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Doesn't Establish Causation: Correlation does not imply causation.</w:t>
      </w:r>
    </w:p>
    <w:p w14:paraId="59A9CA10" w14:textId="77777777" w:rsidR="00CE4392" w:rsidRPr="00CE4392" w:rsidRDefault="00CE4392" w:rsidP="00CE4392">
      <w:pPr>
        <w:rPr>
          <w:rFonts w:ascii="Times New Roman" w:hAnsi="Times New Roman" w:cs="Times New Roman"/>
        </w:rPr>
      </w:pPr>
    </w:p>
    <w:p w14:paraId="2A196E3B" w14:textId="77777777" w:rsidR="00CE4392" w:rsidRPr="00CE4392" w:rsidRDefault="00CE4392" w:rsidP="00CE4392">
      <w:pPr>
        <w:rPr>
          <w:rFonts w:ascii="Times New Roman" w:hAnsi="Times New Roman" w:cs="Times New Roman"/>
        </w:rPr>
      </w:pPr>
    </w:p>
    <w:p w14:paraId="61D848A7" w14:textId="77777777" w:rsidR="0088488D" w:rsidRPr="00CE4392" w:rsidRDefault="0088488D" w:rsidP="0088488D">
      <w:pPr>
        <w:rPr>
          <w:rFonts w:ascii="Times New Roman" w:hAnsi="Times New Roman" w:cs="Times New Roman"/>
          <w:b/>
          <w:bCs/>
        </w:rPr>
      </w:pPr>
      <w:r w:rsidRPr="00CE4392">
        <w:rPr>
          <w:rFonts w:ascii="Times New Roman" w:hAnsi="Times New Roman" w:cs="Times New Roman"/>
          <w:b/>
          <w:bCs/>
        </w:rPr>
        <w:t>Methodology:</w:t>
      </w:r>
    </w:p>
    <w:p w14:paraId="0B221704" w14:textId="77777777" w:rsidR="00CE4392" w:rsidRPr="00CE4392" w:rsidRDefault="00CE4392" w:rsidP="0088488D">
      <w:pPr>
        <w:rPr>
          <w:rFonts w:ascii="Times New Roman" w:hAnsi="Times New Roman" w:cs="Times New Roman"/>
        </w:rPr>
      </w:pPr>
    </w:p>
    <w:p w14:paraId="41681312" w14:textId="77777777" w:rsidR="0088488D" w:rsidRPr="00CE4392" w:rsidRDefault="0088488D" w:rsidP="0088488D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Import Necessary Libraries: Utilize pre-built functionalities to streamline the process.</w:t>
      </w:r>
    </w:p>
    <w:p w14:paraId="50B082AA" w14:textId="77777777" w:rsidR="0088488D" w:rsidRPr="00CE4392" w:rsidRDefault="0088488D" w:rsidP="0088488D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Data Collection: Gather relevant data for the model.</w:t>
      </w:r>
    </w:p>
    <w:p w14:paraId="1E918788" w14:textId="77777777" w:rsidR="0088488D" w:rsidRPr="00CE4392" w:rsidRDefault="0088488D" w:rsidP="0088488D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Data Preprocessing and EDA: Clean and analyze data before modeling.</w:t>
      </w:r>
    </w:p>
    <w:p w14:paraId="500922BB" w14:textId="77777777" w:rsidR="0088488D" w:rsidRPr="00CE4392" w:rsidRDefault="0088488D" w:rsidP="0088488D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Splitting the Data: Divide the dataset into training and testing subsets.</w:t>
      </w:r>
    </w:p>
    <w:p w14:paraId="09862DDD" w14:textId="77777777" w:rsidR="0088488D" w:rsidRPr="00CE4392" w:rsidRDefault="0088488D" w:rsidP="0088488D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Model Training: Fit a linear regression model using training data.</w:t>
      </w:r>
    </w:p>
    <w:p w14:paraId="7B9A2729" w14:textId="77777777" w:rsidR="0088488D" w:rsidRPr="00CE4392" w:rsidRDefault="0088488D" w:rsidP="0088488D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Making Predictions: Use the trained model to predict dependent variable values.</w:t>
      </w:r>
    </w:p>
    <w:p w14:paraId="63DD52B8" w14:textId="77777777" w:rsidR="0088488D" w:rsidRPr="00CE4392" w:rsidRDefault="0088488D" w:rsidP="0088488D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Model Evaluation: Assess performance using metrics like Mean Squared Error (MSE) and R-squared.</w:t>
      </w:r>
    </w:p>
    <w:p w14:paraId="167DBD07" w14:textId="77777777" w:rsidR="00297BB8" w:rsidRPr="00CE4392" w:rsidRDefault="00297BB8" w:rsidP="00297BB8">
      <w:pPr>
        <w:rPr>
          <w:rFonts w:ascii="Times New Roman" w:hAnsi="Times New Roman" w:cs="Times New Roman"/>
        </w:rPr>
      </w:pPr>
    </w:p>
    <w:p w14:paraId="7C07DCE1" w14:textId="7529CA9A" w:rsidR="00297BB8" w:rsidRPr="00CE4392" w:rsidRDefault="00297BB8" w:rsidP="00297BB8">
      <w:pPr>
        <w:rPr>
          <w:rFonts w:ascii="Times New Roman" w:hAnsi="Times New Roman" w:cs="Times New Roman"/>
          <w:b/>
          <w:bCs/>
        </w:rPr>
      </w:pPr>
      <w:r w:rsidRPr="00CE4392">
        <w:rPr>
          <w:rFonts w:ascii="Times New Roman" w:hAnsi="Times New Roman" w:cs="Times New Roman"/>
          <w:b/>
          <w:bCs/>
        </w:rPr>
        <w:t>Results:</w:t>
      </w:r>
    </w:p>
    <w:p w14:paraId="24D6FC46" w14:textId="77777777" w:rsidR="00AF623A" w:rsidRPr="00CE4392" w:rsidRDefault="00AF623A" w:rsidP="00297BB8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E4392" w:rsidRPr="00CE4392" w14:paraId="7038EBAA" w14:textId="77777777" w:rsidTr="00CE4392">
        <w:tc>
          <w:tcPr>
            <w:tcW w:w="9406" w:type="dxa"/>
          </w:tcPr>
          <w:p w14:paraId="5BF2067A" w14:textId="19DC96BB" w:rsidR="00CE4392" w:rsidRPr="00CE4392" w:rsidRDefault="00CE4392" w:rsidP="00297BB8">
            <w:pPr>
              <w:rPr>
                <w:rFonts w:ascii="Times New Roman" w:hAnsi="Times New Roman" w:cs="Times New Roman"/>
                <w:b/>
                <w:bCs/>
              </w:rPr>
            </w:pPr>
            <w:r w:rsidRPr="00CE4392">
              <w:rPr>
                <w:rFonts w:ascii="Times New Roman" w:hAnsi="Times New Roman" w:cs="Times New Roman"/>
                <w:b/>
                <w:bCs/>
              </w:rPr>
              <w:drawing>
                <wp:inline distT="0" distB="0" distL="0" distR="0" wp14:anchorId="3E8F55E8" wp14:editId="1BDF742F">
                  <wp:extent cx="6120130" cy="4470400"/>
                  <wp:effectExtent l="0" t="0" r="0" b="6350"/>
                  <wp:docPr id="13361260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612605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47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735D69" w14:textId="1C4A02F0" w:rsidR="00297BB8" w:rsidRPr="00CE4392" w:rsidRDefault="00297BB8" w:rsidP="00297BB8">
      <w:pPr>
        <w:rPr>
          <w:rFonts w:ascii="Times New Roman" w:hAnsi="Times New Roman" w:cs="Times New Roman"/>
          <w:b/>
          <w:bCs/>
        </w:rPr>
      </w:pPr>
      <w:r w:rsidRPr="00CE4392">
        <w:rPr>
          <w:rFonts w:ascii="Times New Roman" w:hAnsi="Times New Roman" w:cs="Times New Roman"/>
          <w:b/>
          <w:bCs/>
        </w:rPr>
        <w:t xml:space="preserve">      </w:t>
      </w:r>
    </w:p>
    <w:p w14:paraId="07B7C327" w14:textId="25FC83EC" w:rsidR="00E03E13" w:rsidRPr="00CE4392" w:rsidRDefault="00297BB8" w:rsidP="00E03E13">
      <w:pPr>
        <w:ind w:left="720"/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 xml:space="preserve"> </w:t>
      </w:r>
    </w:p>
    <w:p w14:paraId="308EED26" w14:textId="77777777" w:rsidR="0088488D" w:rsidRPr="00CE4392" w:rsidRDefault="0088488D" w:rsidP="0088488D">
      <w:pPr>
        <w:rPr>
          <w:rFonts w:ascii="Times New Roman" w:hAnsi="Times New Roman" w:cs="Times New Roman"/>
          <w:b/>
          <w:bCs/>
        </w:rPr>
      </w:pPr>
      <w:r w:rsidRPr="00CE4392">
        <w:rPr>
          <w:rFonts w:ascii="Times New Roman" w:hAnsi="Times New Roman" w:cs="Times New Roman"/>
          <w:b/>
          <w:bCs/>
        </w:rPr>
        <w:t>Conclusion:</w:t>
      </w:r>
    </w:p>
    <w:p w14:paraId="530F8D2D" w14:textId="77777777" w:rsidR="00CE4392" w:rsidRPr="00CE4392" w:rsidRDefault="00CE4392" w:rsidP="0088488D">
      <w:pPr>
        <w:rPr>
          <w:rFonts w:ascii="Times New Roman" w:hAnsi="Times New Roman" w:cs="Times New Roman"/>
          <w:b/>
          <w:bCs/>
        </w:rPr>
      </w:pPr>
    </w:p>
    <w:p w14:paraId="762CA22B" w14:textId="77777777" w:rsidR="0088488D" w:rsidRPr="00CE4392" w:rsidRDefault="0088488D" w:rsidP="0088488D">
      <w:pPr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A simple linear regression model establishes a linear relationship between one independent variable and a dependent variable. It is widely used in predictive analytics to understand trends and make informed decisions in various domains, such as education, agriculture, and finance.</w:t>
      </w:r>
    </w:p>
    <w:p w14:paraId="61C86F5C" w14:textId="660A348D" w:rsidR="00244C4F" w:rsidRPr="00CE4392" w:rsidRDefault="00244C4F" w:rsidP="0088488D">
      <w:pPr>
        <w:rPr>
          <w:rFonts w:ascii="Times New Roman" w:hAnsi="Times New Roman" w:cs="Times New Roman"/>
        </w:rPr>
      </w:pPr>
    </w:p>
    <w:sectPr w:rsidR="00244C4F" w:rsidRPr="00CE4392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 CJK SC">
    <w:altName w:val="Times New Roman"/>
    <w:charset w:val="00"/>
    <w:family w:val="auto"/>
    <w:pitch w:val="variable"/>
  </w:font>
  <w:font w:name="Liberation Serif">
    <w:altName w:val="Times New Roman"/>
    <w:charset w:val="01"/>
    <w:family w:val="roman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00"/>
    <w:family w:val="modern"/>
    <w:pitch w:val="default"/>
  </w:font>
  <w:font w:name="Noto Sans Mono CJK SC">
    <w:charset w:val="00"/>
    <w:family w:val="modern"/>
    <w:pitch w:val="default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3004A2C"/>
    <w:multiLevelType w:val="multilevel"/>
    <w:tmpl w:val="5C50D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506E54"/>
    <w:multiLevelType w:val="multilevel"/>
    <w:tmpl w:val="C8A4E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3065EE"/>
    <w:multiLevelType w:val="multilevel"/>
    <w:tmpl w:val="67C09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407F1C"/>
    <w:multiLevelType w:val="multilevel"/>
    <w:tmpl w:val="43EAD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926F7C"/>
    <w:multiLevelType w:val="hybridMultilevel"/>
    <w:tmpl w:val="96B04290"/>
    <w:lvl w:ilvl="0" w:tplc="A2AADB96">
      <w:start w:val="1"/>
      <w:numFmt w:val="decimal"/>
      <w:lvlText w:val="%1)"/>
      <w:lvlJc w:val="left"/>
      <w:pPr>
        <w:ind w:left="720" w:hanging="360"/>
      </w:pPr>
      <w:rPr>
        <w:rFonts w:hint="default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58215A"/>
    <w:multiLevelType w:val="multilevel"/>
    <w:tmpl w:val="4E72C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322F32"/>
    <w:multiLevelType w:val="multilevel"/>
    <w:tmpl w:val="A74EC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6A478D"/>
    <w:multiLevelType w:val="multilevel"/>
    <w:tmpl w:val="7C86B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D378D1"/>
    <w:multiLevelType w:val="multilevel"/>
    <w:tmpl w:val="936AB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042377"/>
    <w:multiLevelType w:val="hybridMultilevel"/>
    <w:tmpl w:val="81B8D7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FA4048"/>
    <w:multiLevelType w:val="multilevel"/>
    <w:tmpl w:val="A05C6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E94B93"/>
    <w:multiLevelType w:val="multilevel"/>
    <w:tmpl w:val="08480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472431"/>
    <w:multiLevelType w:val="multilevel"/>
    <w:tmpl w:val="3C6E9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034BB0"/>
    <w:multiLevelType w:val="multilevel"/>
    <w:tmpl w:val="AEFA4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7D098A"/>
    <w:multiLevelType w:val="multilevel"/>
    <w:tmpl w:val="6AEE9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5D658D"/>
    <w:multiLevelType w:val="multilevel"/>
    <w:tmpl w:val="243EA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444B5B"/>
    <w:multiLevelType w:val="multilevel"/>
    <w:tmpl w:val="42BEC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9C6BBE"/>
    <w:multiLevelType w:val="multilevel"/>
    <w:tmpl w:val="68C02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106B47"/>
    <w:multiLevelType w:val="hybridMultilevel"/>
    <w:tmpl w:val="91747B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8D4B64"/>
    <w:multiLevelType w:val="multilevel"/>
    <w:tmpl w:val="214A8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F26BFC"/>
    <w:multiLevelType w:val="hybridMultilevel"/>
    <w:tmpl w:val="ED2C681E"/>
    <w:lvl w:ilvl="0" w:tplc="C3D6729A">
      <w:numFmt w:val="bullet"/>
      <w:lvlText w:val=""/>
      <w:lvlJc w:val="left"/>
      <w:pPr>
        <w:ind w:left="720" w:hanging="360"/>
      </w:pPr>
      <w:rPr>
        <w:rFonts w:ascii="Times New Roman" w:eastAsia="Noto Serif CJK SC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40633F"/>
    <w:multiLevelType w:val="multilevel"/>
    <w:tmpl w:val="4B2C4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362521"/>
    <w:multiLevelType w:val="multilevel"/>
    <w:tmpl w:val="596C1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A309BC"/>
    <w:multiLevelType w:val="multilevel"/>
    <w:tmpl w:val="684E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CCE4A13"/>
    <w:multiLevelType w:val="multilevel"/>
    <w:tmpl w:val="EAAA1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DAC7E99"/>
    <w:multiLevelType w:val="hybridMultilevel"/>
    <w:tmpl w:val="47CA89FE"/>
    <w:lvl w:ilvl="0" w:tplc="8BC22CAC">
      <w:numFmt w:val="bullet"/>
      <w:lvlText w:val=""/>
      <w:lvlJc w:val="left"/>
      <w:pPr>
        <w:ind w:left="720" w:hanging="360"/>
      </w:pPr>
      <w:rPr>
        <w:rFonts w:ascii="Times New Roman" w:eastAsia="Noto Serif CJK SC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013854"/>
    <w:multiLevelType w:val="multilevel"/>
    <w:tmpl w:val="4C886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5AF559B"/>
    <w:multiLevelType w:val="multilevel"/>
    <w:tmpl w:val="EADCB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6547C6"/>
    <w:multiLevelType w:val="multilevel"/>
    <w:tmpl w:val="7F567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BA7940"/>
    <w:multiLevelType w:val="multilevel"/>
    <w:tmpl w:val="B1AED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A73182"/>
    <w:multiLevelType w:val="hybridMultilevel"/>
    <w:tmpl w:val="227448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B87629"/>
    <w:multiLevelType w:val="multilevel"/>
    <w:tmpl w:val="A3323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E824FEA"/>
    <w:multiLevelType w:val="hybridMultilevel"/>
    <w:tmpl w:val="2E06FC96"/>
    <w:lvl w:ilvl="0" w:tplc="7850FC2E">
      <w:numFmt w:val="bullet"/>
      <w:lvlText w:val=""/>
      <w:lvlJc w:val="left"/>
      <w:pPr>
        <w:ind w:left="720" w:hanging="360"/>
      </w:pPr>
      <w:rPr>
        <w:rFonts w:ascii="Times New Roman" w:eastAsia="Noto Serif CJK SC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FE2891"/>
    <w:multiLevelType w:val="multilevel"/>
    <w:tmpl w:val="E89E7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636528E"/>
    <w:multiLevelType w:val="multilevel"/>
    <w:tmpl w:val="ACBAF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8D853F4"/>
    <w:multiLevelType w:val="multilevel"/>
    <w:tmpl w:val="FFB45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ABB3CEA"/>
    <w:multiLevelType w:val="multilevel"/>
    <w:tmpl w:val="4866F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9607615">
    <w:abstractNumId w:val="0"/>
  </w:num>
  <w:num w:numId="2" w16cid:durableId="1760640496">
    <w:abstractNumId w:val="1"/>
  </w:num>
  <w:num w:numId="3" w16cid:durableId="1771973945">
    <w:abstractNumId w:val="2"/>
  </w:num>
  <w:num w:numId="4" w16cid:durableId="221259426">
    <w:abstractNumId w:val="3"/>
  </w:num>
  <w:num w:numId="5" w16cid:durableId="1073893565">
    <w:abstractNumId w:val="8"/>
  </w:num>
  <w:num w:numId="6" w16cid:durableId="446124064">
    <w:abstractNumId w:val="15"/>
  </w:num>
  <w:num w:numId="7" w16cid:durableId="1578394982">
    <w:abstractNumId w:val="17"/>
  </w:num>
  <w:num w:numId="8" w16cid:durableId="1633250260">
    <w:abstractNumId w:val="31"/>
  </w:num>
  <w:num w:numId="9" w16cid:durableId="478041384">
    <w:abstractNumId w:val="39"/>
  </w:num>
  <w:num w:numId="10" w16cid:durableId="1890916641">
    <w:abstractNumId w:val="21"/>
  </w:num>
  <w:num w:numId="11" w16cid:durableId="1448310251">
    <w:abstractNumId w:val="28"/>
  </w:num>
  <w:num w:numId="12" w16cid:durableId="1083838762">
    <w:abstractNumId w:val="4"/>
  </w:num>
  <w:num w:numId="13" w16cid:durableId="538935054">
    <w:abstractNumId w:val="23"/>
  </w:num>
  <w:num w:numId="14" w16cid:durableId="162823439">
    <w:abstractNumId w:val="25"/>
  </w:num>
  <w:num w:numId="15" w16cid:durableId="302470298">
    <w:abstractNumId w:val="6"/>
  </w:num>
  <w:num w:numId="16" w16cid:durableId="1584560855">
    <w:abstractNumId w:val="5"/>
  </w:num>
  <w:num w:numId="17" w16cid:durableId="746265838">
    <w:abstractNumId w:val="19"/>
  </w:num>
  <w:num w:numId="18" w16cid:durableId="1570505657">
    <w:abstractNumId w:val="40"/>
  </w:num>
  <w:num w:numId="19" w16cid:durableId="517935872">
    <w:abstractNumId w:val="26"/>
  </w:num>
  <w:num w:numId="20" w16cid:durableId="68187992">
    <w:abstractNumId w:val="20"/>
  </w:num>
  <w:num w:numId="21" w16cid:durableId="2114279142">
    <w:abstractNumId w:val="11"/>
  </w:num>
  <w:num w:numId="22" w16cid:durableId="1825051388">
    <w:abstractNumId w:val="7"/>
  </w:num>
  <w:num w:numId="23" w16cid:durableId="485971148">
    <w:abstractNumId w:val="34"/>
  </w:num>
  <w:num w:numId="24" w16cid:durableId="609121280">
    <w:abstractNumId w:val="24"/>
  </w:num>
  <w:num w:numId="25" w16cid:durableId="1521311144">
    <w:abstractNumId w:val="22"/>
  </w:num>
  <w:num w:numId="26" w16cid:durableId="1764178058">
    <w:abstractNumId w:val="36"/>
  </w:num>
  <w:num w:numId="27" w16cid:durableId="722484582">
    <w:abstractNumId w:val="13"/>
  </w:num>
  <w:num w:numId="28" w16cid:durableId="2136211467">
    <w:abstractNumId w:val="29"/>
  </w:num>
  <w:num w:numId="29" w16cid:durableId="1754475085">
    <w:abstractNumId w:val="12"/>
  </w:num>
  <w:num w:numId="30" w16cid:durableId="1188526767">
    <w:abstractNumId w:val="10"/>
  </w:num>
  <w:num w:numId="31" w16cid:durableId="695541346">
    <w:abstractNumId w:val="30"/>
  </w:num>
  <w:num w:numId="32" w16cid:durableId="1218202244">
    <w:abstractNumId w:val="32"/>
  </w:num>
  <w:num w:numId="33" w16cid:durableId="1327249466">
    <w:abstractNumId w:val="33"/>
  </w:num>
  <w:num w:numId="34" w16cid:durableId="1121267394">
    <w:abstractNumId w:val="27"/>
  </w:num>
  <w:num w:numId="35" w16cid:durableId="2134203526">
    <w:abstractNumId w:val="38"/>
  </w:num>
  <w:num w:numId="36" w16cid:durableId="670791932">
    <w:abstractNumId w:val="16"/>
  </w:num>
  <w:num w:numId="37" w16cid:durableId="855115076">
    <w:abstractNumId w:val="18"/>
  </w:num>
  <w:num w:numId="38" w16cid:durableId="207112242">
    <w:abstractNumId w:val="14"/>
  </w:num>
  <w:num w:numId="39" w16cid:durableId="1953508491">
    <w:abstractNumId w:val="35"/>
  </w:num>
  <w:num w:numId="40" w16cid:durableId="1272129754">
    <w:abstractNumId w:val="9"/>
  </w:num>
  <w:num w:numId="41" w16cid:durableId="69674025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E3"/>
    <w:rsid w:val="000878A7"/>
    <w:rsid w:val="00244C4F"/>
    <w:rsid w:val="0026733D"/>
    <w:rsid w:val="00297BB8"/>
    <w:rsid w:val="003A64F9"/>
    <w:rsid w:val="0040456B"/>
    <w:rsid w:val="00806AD4"/>
    <w:rsid w:val="008166BC"/>
    <w:rsid w:val="0088488D"/>
    <w:rsid w:val="008A629D"/>
    <w:rsid w:val="008E0C2C"/>
    <w:rsid w:val="009F3E32"/>
    <w:rsid w:val="00A16B6A"/>
    <w:rsid w:val="00AF623A"/>
    <w:rsid w:val="00B76E5B"/>
    <w:rsid w:val="00C51CE3"/>
    <w:rsid w:val="00C764C9"/>
    <w:rsid w:val="00CE0598"/>
    <w:rsid w:val="00CE4392"/>
    <w:rsid w:val="00E03E13"/>
    <w:rsid w:val="00F3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43FE1DB"/>
  <w15:chartTrackingRefBased/>
  <w15:docId w15:val="{125276D1-9063-4393-BA16-25703188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styleId="Heading3">
    <w:name w:val="heading 3"/>
    <w:basedOn w:val="Heading"/>
    <w:next w:val="BodyText"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23A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styleId="Strong">
    <w:name w:val="Strong"/>
    <w:uiPriority w:val="22"/>
    <w:qFormat/>
    <w:rPr>
      <w:b/>
      <w:bCs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806AD4"/>
    <w:rPr>
      <w:rFonts w:ascii="Times New Roman" w:hAnsi="Times New Roman" w:cs="Mangal"/>
      <w:szCs w:val="21"/>
    </w:rPr>
  </w:style>
  <w:style w:type="table" w:styleId="TableGrid">
    <w:name w:val="Table Grid"/>
    <w:basedOn w:val="TableNormal"/>
    <w:uiPriority w:val="59"/>
    <w:rsid w:val="00297B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623A"/>
    <w:pPr>
      <w:ind w:left="720"/>
      <w:contextualSpacing/>
    </w:pPr>
    <w:rPr>
      <w:rFonts w:cs="Mangal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23A"/>
    <w:rPr>
      <w:rFonts w:asciiTheme="majorHAnsi" w:eastAsiaTheme="majorEastAsia" w:hAnsiTheme="majorHAnsi" w:cs="Mangal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styleId="Hyperlink">
    <w:name w:val="Hyperlink"/>
    <w:basedOn w:val="DefaultParagraphFont"/>
    <w:uiPriority w:val="99"/>
    <w:semiHidden/>
    <w:unhideWhenUsed/>
    <w:rsid w:val="008848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venky73/temperatures-of-ind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Pushkar Charkha</dc:creator>
  <cp:keywords/>
  <cp:lastModifiedBy>Pushkar Charkha</cp:lastModifiedBy>
  <cp:revision>2</cp:revision>
  <cp:lastPrinted>1899-12-31T18:30:00Z</cp:lastPrinted>
  <dcterms:created xsi:type="dcterms:W3CDTF">2025-03-24T07:21:00Z</dcterms:created>
  <dcterms:modified xsi:type="dcterms:W3CDTF">2025-03-24T07:21:00Z</dcterms:modified>
</cp:coreProperties>
</file>