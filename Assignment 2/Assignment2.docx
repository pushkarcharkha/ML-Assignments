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77777777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Pushkar Charkha</w:t>
      </w:r>
    </w:p>
    <w:p w14:paraId="2E4A25A9" w14:textId="3AABDBE3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281002</w:t>
      </w:r>
    </w:p>
    <w:p w14:paraId="50CE90A0" w14:textId="780AABFA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</w:p>
    <w:p w14:paraId="5EC1E907" w14:textId="294F07C2" w:rsid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952392">
        <w:rPr>
          <w:rFonts w:ascii="Times New Roman" w:hAnsi="Times New Roman" w:cs="Times New Roman"/>
          <w:b/>
          <w:bCs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6671362F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Objective:</w:t>
      </w:r>
    </w:p>
    <w:p w14:paraId="22DBDEB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7095104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This assignment aims to analyze and preprocess the dataset using various statistical and visualization techniques.</w:t>
      </w:r>
    </w:p>
    <w:p w14:paraId="0B75C8B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Learn how to compute and interpret summary statistics for different features.</w:t>
      </w:r>
    </w:p>
    <w:p w14:paraId="40A0F7A8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Visualize feature distributions to understand data distribution.</w:t>
      </w:r>
    </w:p>
    <w:p w14:paraId="7A49BB33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Perform essential data cleaning, integration, and transformation steps.</w:t>
      </w:r>
    </w:p>
    <w:p w14:paraId="799F853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Build a classification model for predictive analysis.</w:t>
      </w:r>
    </w:p>
    <w:p w14:paraId="0E31DA8E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016E5970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Resources used:</w:t>
      </w:r>
    </w:p>
    <w:p w14:paraId="1C5A9DF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440C680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Software used: Google Colab</w:t>
      </w:r>
    </w:p>
    <w:p w14:paraId="440BC45D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Libraries used: Pandas, Scikit-learn, Matplotlib, Seaborn</w:t>
      </w:r>
    </w:p>
    <w:p w14:paraId="553569E8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922CCA" w14:textId="1AE74DD5" w:rsidR="00E03E13" w:rsidRPr="00D25FF9" w:rsidRDefault="00E03E13" w:rsidP="00E03E13">
      <w:pPr>
        <w:rPr>
          <w:rFonts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 xml:space="preserve">Introduction to </w:t>
      </w:r>
      <w:r w:rsidR="00952392" w:rsidRPr="00952392">
        <w:rPr>
          <w:rFonts w:cs="Times New Roman"/>
          <w:b/>
          <w:bCs/>
        </w:rPr>
        <w:t>Data Analysis and Classification:</w:t>
      </w:r>
    </w:p>
    <w:p w14:paraId="3C2ECC70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C327286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Data analysis involves summarizing, visualizing, and preparing data for modeling.</w:t>
      </w:r>
    </w:p>
    <w:p w14:paraId="0660360E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Classification models predict categorical outcomes based on input features.</w:t>
      </w:r>
    </w:p>
    <w:p w14:paraId="3E5522D3" w14:textId="0402554A" w:rsidR="00D25FF9" w:rsidRPr="00952392" w:rsidRDefault="00952392" w:rsidP="00D25FF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The dataset contains various maternal health attributes such as blood pressure, glucose levels, heart rate, and risk labels.</w:t>
      </w:r>
    </w:p>
    <w:p w14:paraId="3B14D3F3" w14:textId="77777777" w:rsidR="00D25FF9" w:rsidRPr="00D25FF9" w:rsidRDefault="00D25FF9" w:rsidP="00D25FF9">
      <w:pPr>
        <w:rPr>
          <w:rFonts w:ascii="Times New Roman" w:hAnsi="Times New Roman" w:cs="Times New Roman"/>
        </w:rPr>
      </w:pPr>
    </w:p>
    <w:p w14:paraId="210A0CB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Methodology:</w:t>
      </w:r>
    </w:p>
    <w:p w14:paraId="6DA081D5" w14:textId="77777777" w:rsidR="00952392" w:rsidRDefault="00952392" w:rsidP="00E03E13">
      <w:pPr>
        <w:rPr>
          <w:rFonts w:ascii="Times New Roman" w:hAnsi="Times New Roman" w:cs="Times New Roman"/>
        </w:rPr>
      </w:pPr>
    </w:p>
    <w:p w14:paraId="685915E6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Computing Summary Statistics:</w:t>
      </w:r>
    </w:p>
    <w:p w14:paraId="3CAA002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Calculate minimum, maximum, mean, range, standard deviation, variance, and percentiles for each feature.</w:t>
      </w:r>
    </w:p>
    <w:p w14:paraId="60D5C691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Feature Distribution Visualization:</w:t>
      </w:r>
    </w:p>
    <w:p w14:paraId="042F8B10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Use histograms to display the distribution of numerical features.</w:t>
      </w:r>
    </w:p>
    <w:p w14:paraId="2EF684E2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Cleaning and Preprocessing:</w:t>
      </w:r>
    </w:p>
    <w:p w14:paraId="4254A20D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Handle missing values and remove inconsistencies.</w:t>
      </w:r>
    </w:p>
    <w:p w14:paraId="43D99F4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Normalize or scale numerical features if required.</w:t>
      </w:r>
    </w:p>
    <w:p w14:paraId="0EC0E08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Integration and Transformation:</w:t>
      </w:r>
    </w:p>
    <w:p w14:paraId="1872848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Merge datasets if needed and encode categorical variables.</w:t>
      </w:r>
    </w:p>
    <w:p w14:paraId="7C5398B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Apply feature engineering techniques.</w:t>
      </w:r>
    </w:p>
    <w:p w14:paraId="2E179F7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Model Building (Classification):</w:t>
      </w:r>
    </w:p>
    <w:p w14:paraId="5B4D8E8A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Choose a suitable classification algorithm (e.g., Logistic Regression, Decision Tree, Random Forest, or SVM).</w:t>
      </w:r>
    </w:p>
    <w:p w14:paraId="3DE7CE49" w14:textId="230376E3" w:rsidR="00952392" w:rsidRPr="00952392" w:rsidRDefault="00952392" w:rsidP="00E03E1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Train and evaluate the model on the dataset.</w:t>
      </w:r>
    </w:p>
    <w:p w14:paraId="13D88EDF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36273BF9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lastRenderedPageBreak/>
        <w:t>Advantages:</w:t>
      </w:r>
    </w:p>
    <w:p w14:paraId="2C8D9747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7C886566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Helps in understanding data characteristics and distributions.</w:t>
      </w:r>
    </w:p>
    <w:p w14:paraId="17A707F9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Improves predictive model accuracy through data preprocessing.</w:t>
      </w:r>
    </w:p>
    <w:p w14:paraId="7DE99021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Enables better decision-making in healthcare applications.</w:t>
      </w:r>
    </w:p>
    <w:p w14:paraId="1747858D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34CFA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Disadvantages:</w:t>
      </w:r>
    </w:p>
    <w:p w14:paraId="4B7013A1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3C876E1" w14:textId="77777777" w:rsidR="00952392" w:rsidRPr="00952392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Requires proper handling of missing and inconsistent data.</w:t>
      </w:r>
    </w:p>
    <w:p w14:paraId="07B7C327" w14:textId="50D56338" w:rsidR="00E03E13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Model performance may vary based on dataset quality and preprocessing techniques.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0C8641E9" w14:textId="286EFD4C" w:rsidR="002C7728" w:rsidRP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drawing>
          <wp:inline distT="0" distB="0" distL="0" distR="0" wp14:anchorId="4B5B7099" wp14:editId="509A8FE2">
            <wp:extent cx="6120130" cy="4196715"/>
            <wp:effectExtent l="0" t="0" r="0" b="0"/>
            <wp:docPr id="20326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8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77777777" w:rsidR="00753413" w:rsidRDefault="00753413" w:rsidP="00E03E13">
      <w:pPr>
        <w:rPr>
          <w:b/>
          <w:bCs/>
        </w:rPr>
      </w:pPr>
    </w:p>
    <w:p w14:paraId="19466301" w14:textId="77777777" w:rsidR="00435199" w:rsidRDefault="00435199" w:rsidP="00435199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Conclusion:</w:t>
      </w:r>
    </w:p>
    <w:p w14:paraId="3C50E0F3" w14:textId="77777777" w:rsidR="00435199" w:rsidRPr="00E03E13" w:rsidRDefault="00435199" w:rsidP="00435199">
      <w:pPr>
        <w:rPr>
          <w:rFonts w:ascii="Times New Roman" w:hAnsi="Times New Roman" w:cs="Times New Roman"/>
          <w:b/>
          <w:bCs/>
        </w:rPr>
      </w:pPr>
    </w:p>
    <w:p w14:paraId="622B471C" w14:textId="77777777" w:rsidR="00952392" w:rsidRPr="00952392" w:rsidRDefault="00952392" w:rsidP="00952392">
      <w:p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In this assignment, we analyzed the dataset by computing summary statistics and visualizing feature distributions. We performed essential data preprocessing steps such as cleaning, integration, and transformation. Finally, we implemented a classification model to predict maternal health risks. These steps are crucial for effective data-driven decision-making in healthcare analytics.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19"/>
  </w:num>
  <w:num w:numId="9" w16cid:durableId="478041384">
    <w:abstractNumId w:val="23"/>
  </w:num>
  <w:num w:numId="10" w16cid:durableId="1890916641">
    <w:abstractNumId w:val="15"/>
  </w:num>
  <w:num w:numId="11" w16cid:durableId="1448310251">
    <w:abstractNumId w:val="18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6"/>
  </w:num>
  <w:num w:numId="15" w16cid:durableId="732435583">
    <w:abstractNumId w:val="20"/>
  </w:num>
  <w:num w:numId="16" w16cid:durableId="97650482">
    <w:abstractNumId w:val="24"/>
  </w:num>
  <w:num w:numId="17" w16cid:durableId="1733191506">
    <w:abstractNumId w:val="8"/>
  </w:num>
  <w:num w:numId="18" w16cid:durableId="1702440411">
    <w:abstractNumId w:val="17"/>
  </w:num>
  <w:num w:numId="19" w16cid:durableId="1415323586">
    <w:abstractNumId w:val="25"/>
  </w:num>
  <w:num w:numId="20" w16cid:durableId="48305293">
    <w:abstractNumId w:val="22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4"/>
  </w:num>
  <w:num w:numId="25" w16cid:durableId="501240315">
    <w:abstractNumId w:val="6"/>
  </w:num>
  <w:num w:numId="26" w16cid:durableId="16461556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90BFF"/>
    <w:rsid w:val="00244C4F"/>
    <w:rsid w:val="002C7728"/>
    <w:rsid w:val="00435199"/>
    <w:rsid w:val="00753413"/>
    <w:rsid w:val="008166BC"/>
    <w:rsid w:val="00832F43"/>
    <w:rsid w:val="008E0C2C"/>
    <w:rsid w:val="00952392"/>
    <w:rsid w:val="00A16B6A"/>
    <w:rsid w:val="00B76E5B"/>
    <w:rsid w:val="00C51CE3"/>
    <w:rsid w:val="00CE0598"/>
    <w:rsid w:val="00D25FF9"/>
    <w:rsid w:val="00E03E13"/>
    <w:rsid w:val="00E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Pushkar Charkha</cp:lastModifiedBy>
  <cp:revision>3</cp:revision>
  <cp:lastPrinted>1899-12-31T18:30:00Z</cp:lastPrinted>
  <dcterms:created xsi:type="dcterms:W3CDTF">2025-02-18T11:41:00Z</dcterms:created>
  <dcterms:modified xsi:type="dcterms:W3CDTF">2025-02-18T11:54:00Z</dcterms:modified>
</cp:coreProperties>
</file>